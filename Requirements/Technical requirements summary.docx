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4D62D6" w:rsidP="004D62D6">
      <w:pPr>
        <w:pStyle w:val="Heading1"/>
      </w:pPr>
      <w:r>
        <w:t>Summary Technical requirements</w:t>
      </w:r>
    </w:p>
    <w:p w:rsidR="004D62D6" w:rsidRDefault="004D62D6" w:rsidP="004D62D6"/>
    <w:p w:rsidR="004D62D6" w:rsidRDefault="004D62D6" w:rsidP="004D62D6">
      <w:r>
        <w:t>We will express server sizes needed in Amazon instance sizes, but you are not limited to Amazon AWS for installment.</w:t>
      </w:r>
    </w:p>
    <w:p w:rsidR="004D62D6" w:rsidRDefault="004D62D6" w:rsidP="004D62D6"/>
    <w:p w:rsidR="004D62D6" w:rsidRDefault="004D62D6" w:rsidP="004D62D6">
      <w:pPr>
        <w:rPr>
          <w:b/>
        </w:rPr>
      </w:pPr>
    </w:p>
    <w:p w:rsidR="004D62D6" w:rsidRPr="004D62D6" w:rsidRDefault="004D62D6" w:rsidP="004D62D6">
      <w:pPr>
        <w:rPr>
          <w:b/>
        </w:rPr>
      </w:pPr>
      <w:r w:rsidRPr="004D62D6">
        <w:rPr>
          <w:b/>
        </w:rPr>
        <w:t>Better Platform (backend, storage)</w:t>
      </w:r>
    </w:p>
    <w:p w:rsidR="004D62D6" w:rsidRDefault="004D62D6" w:rsidP="004D62D6"/>
    <w:p w:rsidR="004D62D6" w:rsidRDefault="004D62D6" w:rsidP="004D62D6">
      <w:r>
        <w:t>Server (size):</w:t>
      </w:r>
      <w:r w:rsidR="00A2494A">
        <w:t xml:space="preserve"> T3 medium</w:t>
      </w:r>
    </w:p>
    <w:p w:rsidR="004D62D6" w:rsidRDefault="004D62D6" w:rsidP="004D62D6">
      <w:r>
        <w:t>Deployment: manual</w:t>
      </w:r>
    </w:p>
    <w:p w:rsidR="004D62D6" w:rsidRDefault="004D62D6" w:rsidP="004D62D6">
      <w:r>
        <w:t xml:space="preserve">Database:  </w:t>
      </w:r>
      <w:proofErr w:type="spellStart"/>
      <w:r>
        <w:t>Postgress</w:t>
      </w:r>
      <w:proofErr w:type="spellEnd"/>
      <w:r>
        <w:t xml:space="preserve">, Oracle, MS SQL, </w:t>
      </w:r>
      <w:proofErr w:type="spellStart"/>
      <w:r>
        <w:t>mySQL</w:t>
      </w:r>
      <w:proofErr w:type="spellEnd"/>
    </w:p>
    <w:p w:rsidR="00A2494A" w:rsidRDefault="00A2494A" w:rsidP="004D62D6"/>
    <w:p w:rsidR="00A2494A" w:rsidRDefault="00A2494A" w:rsidP="00A2494A">
      <w:pPr>
        <w:rPr>
          <w:b/>
        </w:rPr>
      </w:pPr>
      <w:r w:rsidRPr="004D62D6">
        <w:rPr>
          <w:b/>
        </w:rPr>
        <w:t>Better Platform (</w:t>
      </w:r>
      <w:r>
        <w:rPr>
          <w:b/>
        </w:rPr>
        <w:t>explorer</w:t>
      </w:r>
      <w:r w:rsidRPr="004D62D6">
        <w:rPr>
          <w:b/>
        </w:rPr>
        <w:t>)</w:t>
      </w:r>
    </w:p>
    <w:p w:rsidR="00A2494A" w:rsidRDefault="00A2494A" w:rsidP="00A2494A">
      <w:r>
        <w:t xml:space="preserve">Server (size): T3 </w:t>
      </w:r>
      <w:r>
        <w:t>Large</w:t>
      </w:r>
    </w:p>
    <w:p w:rsidR="00A2494A" w:rsidRDefault="00A2494A" w:rsidP="00A2494A">
      <w:r>
        <w:t>Deployment: manual</w:t>
      </w:r>
    </w:p>
    <w:p w:rsidR="00A2494A" w:rsidRDefault="00A2494A" w:rsidP="004D62D6"/>
    <w:p w:rsidR="004D62D6" w:rsidRDefault="004D62D6" w:rsidP="004D62D6"/>
    <w:p w:rsidR="004D62D6" w:rsidRDefault="004D62D6" w:rsidP="004D62D6">
      <w:pPr>
        <w:rPr>
          <w:b/>
        </w:rPr>
      </w:pPr>
      <w:r w:rsidRPr="004D62D6">
        <w:rPr>
          <w:b/>
        </w:rPr>
        <w:t>Better Pathfinder (frontend)</w:t>
      </w:r>
    </w:p>
    <w:p w:rsidR="004D62D6" w:rsidRDefault="004D62D6" w:rsidP="004D62D6">
      <w:r>
        <w:t>Server</w:t>
      </w:r>
      <w:r w:rsidR="00A2494A">
        <w:t xml:space="preserve"> </w:t>
      </w:r>
      <w:r>
        <w:t xml:space="preserve">(size): </w:t>
      </w:r>
      <w:r w:rsidR="00A2494A">
        <w:t xml:space="preserve"> T3.xlarge</w:t>
      </w:r>
    </w:p>
    <w:p w:rsidR="004D62D6" w:rsidRDefault="004D62D6" w:rsidP="004D62D6">
      <w:r>
        <w:t>Deployment: Docker</w:t>
      </w:r>
    </w:p>
    <w:p w:rsidR="004D62D6" w:rsidRDefault="004D62D6" w:rsidP="004D62D6">
      <w:r>
        <w:t xml:space="preserve">Database: </w:t>
      </w:r>
      <w:proofErr w:type="spellStart"/>
      <w:r>
        <w:t>Postgress</w:t>
      </w:r>
      <w:proofErr w:type="spellEnd"/>
      <w:r>
        <w:t>, Oracle</w:t>
      </w:r>
    </w:p>
    <w:p w:rsidR="004D62D6" w:rsidRDefault="004D62D6" w:rsidP="004D62D6"/>
    <w:p w:rsidR="004D62D6" w:rsidRPr="004D62D6" w:rsidRDefault="004D62D6" w:rsidP="004D62D6">
      <w:pPr>
        <w:rPr>
          <w:b/>
        </w:rPr>
      </w:pPr>
      <w:proofErr w:type="spellStart"/>
      <w:r w:rsidRPr="004D62D6">
        <w:rPr>
          <w:b/>
        </w:rPr>
        <w:t>Metabase</w:t>
      </w:r>
      <w:proofErr w:type="spellEnd"/>
      <w:r w:rsidRPr="004D62D6">
        <w:rPr>
          <w:b/>
        </w:rPr>
        <w:t xml:space="preserve"> (statistics)</w:t>
      </w:r>
    </w:p>
    <w:p w:rsidR="004D62D6" w:rsidRDefault="004D62D6" w:rsidP="004D62D6">
      <w:r>
        <w:t>Server(size)</w:t>
      </w:r>
      <w:r>
        <w:t xml:space="preserve">: </w:t>
      </w:r>
      <w:r w:rsidR="00A2494A">
        <w:t xml:space="preserve"> small runs on docker with pathfinder</w:t>
      </w:r>
    </w:p>
    <w:p w:rsidR="004D62D6" w:rsidRDefault="004D62D6" w:rsidP="004D62D6">
      <w:r>
        <w:t>Deployment</w:t>
      </w:r>
      <w:r>
        <w:t>: Docker</w:t>
      </w:r>
    </w:p>
    <w:p w:rsidR="004D62D6" w:rsidRDefault="004D62D6" w:rsidP="004D62D6">
      <w:r>
        <w:t>Database</w:t>
      </w:r>
      <w:r>
        <w:t xml:space="preserve">: </w:t>
      </w:r>
      <w:proofErr w:type="spellStart"/>
      <w:r>
        <w:t>Postgress</w:t>
      </w:r>
      <w:proofErr w:type="spellEnd"/>
      <w:r>
        <w:t>, H2</w:t>
      </w:r>
    </w:p>
    <w:p w:rsidR="004D62D6" w:rsidRDefault="004D62D6" w:rsidP="004D62D6"/>
    <w:p w:rsidR="004D62D6" w:rsidRDefault="004D62D6" w:rsidP="004D62D6"/>
    <w:p w:rsidR="004D62D6" w:rsidRPr="00A2494A" w:rsidRDefault="004D62D6" w:rsidP="004D62D6">
      <w:pPr>
        <w:rPr>
          <w:b/>
        </w:rPr>
      </w:pPr>
      <w:proofErr w:type="spellStart"/>
      <w:r w:rsidRPr="00A2494A">
        <w:rPr>
          <w:b/>
        </w:rPr>
        <w:t>Keycloak</w:t>
      </w:r>
      <w:proofErr w:type="spellEnd"/>
      <w:r w:rsidRPr="00A2494A">
        <w:rPr>
          <w:b/>
        </w:rPr>
        <w:t xml:space="preserve"> (user management) </w:t>
      </w:r>
    </w:p>
    <w:p w:rsidR="004D62D6" w:rsidRDefault="004D62D6" w:rsidP="004D62D6">
      <w:r>
        <w:t>Server(size)</w:t>
      </w:r>
      <w:r w:rsidR="00A2494A">
        <w:t xml:space="preserve">: </w:t>
      </w:r>
      <w:r w:rsidR="00A2494A">
        <w:t>small runs on docker with pathfinder</w:t>
      </w:r>
    </w:p>
    <w:p w:rsidR="004D62D6" w:rsidRDefault="004D62D6" w:rsidP="004D62D6">
      <w:r>
        <w:t>Deployment</w:t>
      </w:r>
      <w:r w:rsidR="00A2494A">
        <w:t>: docker</w:t>
      </w:r>
    </w:p>
    <w:p w:rsidR="004D62D6" w:rsidRDefault="004D62D6" w:rsidP="004D62D6">
      <w:r>
        <w:t>Databas</w:t>
      </w:r>
      <w:r w:rsidR="00A2494A">
        <w:t xml:space="preserve">e:  </w:t>
      </w:r>
      <w:proofErr w:type="spellStart"/>
      <w:r w:rsidR="00A2494A">
        <w:t>Postgress</w:t>
      </w:r>
      <w:proofErr w:type="spellEnd"/>
      <w:r w:rsidR="00A2494A">
        <w:t>, MariaDB, Oracle</w:t>
      </w:r>
      <w:bookmarkStart w:id="0" w:name="_GoBack"/>
      <w:bookmarkEnd w:id="0"/>
    </w:p>
    <w:p w:rsidR="00A2494A" w:rsidRDefault="00A2494A" w:rsidP="004D62D6"/>
    <w:p w:rsidR="004D62D6" w:rsidRDefault="00A2494A" w:rsidP="004D62D6">
      <w:r>
        <w:t xml:space="preserve">Better Platform runs on a separate </w:t>
      </w:r>
      <w:proofErr w:type="spellStart"/>
      <w:r>
        <w:t>postgress</w:t>
      </w:r>
      <w:proofErr w:type="spellEnd"/>
      <w:r>
        <w:t xml:space="preserve"> database, all others on a second one. Both are sized db.T2.large.</w:t>
      </w:r>
    </w:p>
    <w:p w:rsidR="004D62D6" w:rsidRDefault="004D62D6" w:rsidP="004D62D6"/>
    <w:p w:rsidR="004D62D6" w:rsidRDefault="004D62D6" w:rsidP="004D62D6">
      <w:r>
        <w:t>General infrastructure for a secure environment including a Virtual Private Cloud/Network, Load balancer, Backup, DNS should be created within the datacenter/cloud but are not mentioned here specifically as they are part of any application installation.</w:t>
      </w:r>
    </w:p>
    <w:p w:rsidR="004D62D6" w:rsidRDefault="004D62D6" w:rsidP="004D62D6"/>
    <w:p w:rsidR="004D62D6" w:rsidRDefault="004D62D6" w:rsidP="004D62D6"/>
    <w:p w:rsidR="004D62D6" w:rsidRPr="004D62D6" w:rsidRDefault="004D62D6" w:rsidP="004D62D6"/>
    <w:sectPr w:rsidR="004D62D6" w:rsidRPr="004D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D6"/>
    <w:rsid w:val="004D62D6"/>
    <w:rsid w:val="00645252"/>
    <w:rsid w:val="006D3D74"/>
    <w:rsid w:val="0083569A"/>
    <w:rsid w:val="00A2494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FE9E"/>
  <w15:chartTrackingRefBased/>
  <w15:docId w15:val="{0034CCC4-8E4D-4E57-A85C-C81448CC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erz.EURO-DOMA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Zanen</dc:creator>
  <cp:keywords/>
  <dc:description/>
  <cp:lastModifiedBy>Wouter Zanen</cp:lastModifiedBy>
  <cp:revision>1</cp:revision>
  <dcterms:created xsi:type="dcterms:W3CDTF">2019-11-20T15:02:00Z</dcterms:created>
  <dcterms:modified xsi:type="dcterms:W3CDTF">2019-11-20T15:22:00Z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